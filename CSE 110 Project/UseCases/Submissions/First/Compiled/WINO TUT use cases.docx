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p w:rsidR="00D15893" w:rsidRPr="000717CB" w:rsidRDefault="00D22066" w:rsidP="00EE001C">
      <w:pPr>
        <w:jc w:val="right"/>
        <w:rPr>
          <w:rStyle w:val="BookTitle"/>
          <w:color w:val="FFFFFF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left:0;text-align:left;margin-left:354.1pt;margin-top:42.45pt;width:186.8pt;height:21.5pt;z-index: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 style="mso-next-textbox:#Text Box 1">
              <w:txbxContent>
                <w:p w:rsidR="00D02BF1" w:rsidRPr="001124A6" w:rsidRDefault="00AB3641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Pr="00A600EE">
                    <w:rPr>
                      <w:i/>
                      <w:color w:val="FFFFFF"/>
                    </w:rPr>
                    <w:t xml:space="preserve">April </w:t>
                  </w:r>
                  <w:r w:rsidR="00A600EE">
                    <w:rPr>
                      <w:i/>
                      <w:color w:val="FFFFFF"/>
                    </w:rPr>
                    <w:t>2</w:t>
                  </w:r>
                  <w:r w:rsidRPr="00A600EE">
                    <w:rPr>
                      <w:i/>
                      <w:color w:val="FFFFFF"/>
                    </w:rPr>
                    <w:t>1, 2013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93" o:spid="_x0000_s1027" style="position:absolute;left:0;text-align:left;margin-left:-1.1pt;margin-top:0;width:613.1pt;height:115.7pt;z-index:1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Rectangle 393;mso-fit-shape-to-text:t" inset=",1in,1in,7.2pt">
              <w:txbxContent>
                <w:p w:rsidR="0004473D" w:rsidRPr="000717CB" w:rsidRDefault="0004473D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 w:rsidR="00A600EE">
                    <w:rPr>
                      <w:b/>
                      <w:caps/>
                      <w:color w:val="FFFFFF"/>
                      <w:sz w:val="32"/>
                    </w:rPr>
                    <w:t xml:space="preserve"> TUt-1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 w:rsidR="00A600EE">
                    <w:rPr>
                      <w:b/>
                      <w:caps/>
                      <w:color w:val="FFFFFF"/>
                      <w:sz w:val="32"/>
                    </w:rPr>
                    <w:t>Navigate to the tutorial menu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:rsidTr="001124A6">
        <w:tc>
          <w:tcPr>
            <w:tcW w:w="9576" w:type="dxa"/>
            <w:shd w:val="clear" w:color="auto" w:fill="6D6D6D"/>
          </w:tcPr>
          <w:p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:rsidR="00EE001C" w:rsidRPr="001124A6" w:rsidRDefault="00A600EE" w:rsidP="001124A6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The user shall be able to navigate to the tutorial menu from the main menu.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:rsidR="00EE001C" w:rsidRPr="000717CB" w:rsidRDefault="00A600E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521791" w:rsidRPr="000717CB" w:rsidRDefault="00A600EE" w:rsidP="001124A6">
            <w:pPr>
              <w:spacing w:after="0" w:line="240" w:lineRule="auto"/>
            </w:pPr>
            <w:r>
              <w:rPr>
                <w:color w:val="FFFEFE"/>
                <w:sz w:val="24"/>
              </w:rPr>
              <w:t>The system navigates from the main menu to the tutorial menu.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:rsidR="00521791" w:rsidRPr="000717CB" w:rsidRDefault="00A600EE" w:rsidP="001124A6">
            <w:pPr>
              <w:spacing w:after="0" w:line="240" w:lineRule="auto"/>
            </w:pPr>
            <w:r w:rsidRPr="00A600EE">
              <w:rPr>
                <w:color w:val="FFFFFF"/>
                <w:sz w:val="24"/>
              </w:rPr>
              <w:t>To view the tutorial menu.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521791" w:rsidRPr="000717CB" w:rsidRDefault="00A600E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521791" w:rsidRPr="000717CB" w:rsidRDefault="00A600EE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A600EE">
              <w:rPr>
                <w:color w:val="FFFFFF"/>
                <w:sz w:val="24"/>
                <w:szCs w:val="24"/>
              </w:rPr>
              <w:t>3</w:t>
            </w:r>
          </w:p>
          <w:p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A600EE">
              <w:rPr>
                <w:color w:val="FFFFFF"/>
                <w:sz w:val="24"/>
                <w:szCs w:val="24"/>
              </w:rPr>
              <w:t>Planning</w:t>
            </w:r>
          </w:p>
          <w:p w:rsidR="004F4239" w:rsidRPr="001124A6" w:rsidRDefault="00A600EE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>
              <w:rPr>
                <w:color w:val="FFFFFF"/>
                <w:sz w:val="24"/>
                <w:szCs w:val="24"/>
              </w:rPr>
              <w:t xml:space="preserve"> Planned</w:t>
            </w:r>
          </w:p>
          <w:p w:rsidR="005E22A0" w:rsidRPr="001124A6" w:rsidRDefault="004F4239" w:rsidP="00A600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A600EE">
              <w:rPr>
                <w:color w:val="FFFFFF"/>
                <w:sz w:val="24"/>
                <w:szCs w:val="24"/>
              </w:rPr>
              <w:t xml:space="preserve"> </w:t>
            </w:r>
            <w:r w:rsidR="00A600EE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521791" w:rsidRPr="000717CB" w:rsidRDefault="00A600EE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EFE"/>
                <w:sz w:val="24"/>
              </w:rPr>
              <w:t>User is viewing the main menu.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4F4239" w:rsidRPr="000717CB" w:rsidRDefault="00A600EE" w:rsidP="001124A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EFE"/>
                <w:sz w:val="24"/>
              </w:rPr>
              <w:t>The user is now viewing the tutorial menu.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:rsidR="00521791" w:rsidRPr="000717CB" w:rsidRDefault="00A600EE" w:rsidP="001124A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EFE"/>
                <w:sz w:val="24"/>
              </w:rPr>
              <w:t>User selects the “Tutorials” option from the main menu.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:rsidR="00A600EE" w:rsidRDefault="00A600EE" w:rsidP="00A600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User is viewing the main menu.</w:t>
            </w:r>
          </w:p>
          <w:p w:rsidR="00A600EE" w:rsidRDefault="00A600EE" w:rsidP="00A600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The User selects the “Tutorials” option from the main menu.</w:t>
            </w:r>
          </w:p>
          <w:p w:rsidR="00521791" w:rsidRPr="000717CB" w:rsidRDefault="00A600EE" w:rsidP="00A600E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EFE"/>
                <w:sz w:val="24"/>
              </w:rPr>
              <w:t>The system shall navigate from the main menu to the tutorial menu.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A600EE" w:rsidRDefault="00A600EE" w:rsidP="00A600E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The user is viewing a screen which can be accessed from the tutorial menu.</w:t>
            </w:r>
          </w:p>
          <w:p w:rsidR="00A600EE" w:rsidRDefault="00A600EE" w:rsidP="00A600E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The user selects the “Back” option until they reach the tutorial menu.</w:t>
            </w:r>
          </w:p>
          <w:p w:rsidR="00521791" w:rsidRPr="000717CB" w:rsidRDefault="00A600EE" w:rsidP="00A600E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EFE"/>
                <w:sz w:val="24"/>
              </w:rPr>
              <w:t>The system shall navigate back to the tutorial menu.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:rsidR="00521791" w:rsidRPr="000717CB" w:rsidRDefault="00A600E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E33BA8" w:rsidRDefault="00E33BA8" w:rsidP="00573080">
      <w:pPr>
        <w:rPr>
          <w:rStyle w:val="Emphasis"/>
          <w:b/>
          <w:i w:val="0"/>
        </w:rPr>
      </w:pPr>
    </w:p>
    <w:p w:rsidR="008814A8" w:rsidRDefault="008814A8" w:rsidP="00573080">
      <w:pPr>
        <w:rPr>
          <w:rStyle w:val="Emphasis"/>
          <w:b/>
          <w:i w:val="0"/>
        </w:rPr>
      </w:pPr>
    </w:p>
    <w:p w:rsidR="008814A8" w:rsidRPr="000717CB" w:rsidRDefault="008814A8" w:rsidP="008814A8">
      <w:pPr>
        <w:jc w:val="right"/>
        <w:rPr>
          <w:rStyle w:val="BookTitle"/>
          <w:color w:val="FFFFFF"/>
        </w:rPr>
      </w:pPr>
      <w:r>
        <w:rPr>
          <w:noProof/>
        </w:rPr>
        <w:lastRenderedPageBreak/>
        <w:pict>
          <v:shape id="_x0000_s1031" type="#_x0000_t202" style="position:absolute;left:0;text-align:left;margin-left:354.1pt;margin-top:42.45pt;width:186.8pt;height:21.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 style="mso-next-textbox:#_x0000_s1031">
              <w:txbxContent>
                <w:p w:rsidR="008814A8" w:rsidRPr="001124A6" w:rsidRDefault="008814A8" w:rsidP="008814A8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Pr="008814A8">
                    <w:rPr>
                      <w:i/>
                      <w:color w:val="FFFFFF"/>
                    </w:rPr>
                    <w:t xml:space="preserve">April </w:t>
                  </w:r>
                  <w:r>
                    <w:rPr>
                      <w:i/>
                      <w:color w:val="FFFFFF"/>
                    </w:rPr>
                    <w:t>2</w:t>
                  </w:r>
                  <w:r w:rsidRPr="008814A8">
                    <w:rPr>
                      <w:i/>
                      <w:color w:val="FFFFFF"/>
                    </w:rPr>
                    <w:t>1, 2013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left:0;text-align:left;margin-left:-1.1pt;margin-top:0;width:613.1pt;height:115.7pt;z-index:3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30;mso-fit-shape-to-text:t" inset=",1in,1in,7.2pt">
              <w:txbxContent>
                <w:p w:rsidR="008814A8" w:rsidRPr="000717CB" w:rsidRDefault="008814A8" w:rsidP="008814A8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Tut-2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Viewing tutorials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8814A8" w:rsidRPr="000717CB" w:rsidRDefault="008814A8" w:rsidP="008814A8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8814A8" w:rsidRPr="000717CB" w:rsidTr="00901A9D">
        <w:tc>
          <w:tcPr>
            <w:tcW w:w="9576" w:type="dxa"/>
            <w:shd w:val="clear" w:color="auto" w:fill="6D6D6D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:rsidR="008814A8" w:rsidRPr="001124A6" w:rsidRDefault="008814A8" w:rsidP="00901A9D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The user shall be able to view a tutorial while at the tutorial menu.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595959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:rsidR="008814A8" w:rsidRPr="000717CB" w:rsidRDefault="008814A8" w:rsidP="00901A9D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6D6D6D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8814A8" w:rsidRPr="000717CB" w:rsidRDefault="008814A8" w:rsidP="00901A9D">
            <w:pPr>
              <w:spacing w:after="0" w:line="240" w:lineRule="auto"/>
            </w:pPr>
            <w:r>
              <w:rPr>
                <w:color w:val="FFFEFE"/>
                <w:sz w:val="24"/>
              </w:rPr>
              <w:t>The system shall display to the User the desired tutorial.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595959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:rsidR="008814A8" w:rsidRPr="000717CB" w:rsidRDefault="008814A8" w:rsidP="00901A9D">
            <w:pPr>
              <w:spacing w:after="0" w:line="240" w:lineRule="auto"/>
            </w:pPr>
            <w:r>
              <w:rPr>
                <w:color w:val="FFFEFE"/>
                <w:sz w:val="24"/>
              </w:rPr>
              <w:t>To learn more about wine.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6D6D6D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8814A8" w:rsidRPr="000717CB" w:rsidRDefault="008814A8" w:rsidP="00901A9D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595959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8814A8" w:rsidRPr="000717CB" w:rsidRDefault="008814A8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6D6D6D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:rsidR="008814A8" w:rsidRPr="001124A6" w:rsidRDefault="008814A8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70501F">
              <w:rPr>
                <w:color w:val="FFFFFF"/>
                <w:sz w:val="24"/>
                <w:szCs w:val="24"/>
              </w:rPr>
              <w:t>3</w:t>
            </w:r>
          </w:p>
          <w:p w:rsidR="008814A8" w:rsidRPr="001124A6" w:rsidRDefault="008814A8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70501F">
              <w:rPr>
                <w:color w:val="FFFFFF"/>
                <w:sz w:val="24"/>
                <w:szCs w:val="24"/>
              </w:rPr>
              <w:t>Planning</w:t>
            </w:r>
          </w:p>
          <w:p w:rsidR="008814A8" w:rsidRPr="001124A6" w:rsidRDefault="008814A8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70501F">
              <w:rPr>
                <w:color w:val="FFFFFF"/>
                <w:sz w:val="24"/>
                <w:szCs w:val="24"/>
              </w:rPr>
              <w:t xml:space="preserve"> </w:t>
            </w:r>
            <w:r w:rsidR="0070501F">
              <w:rPr>
                <w:color w:val="FFFFFF"/>
                <w:sz w:val="24"/>
                <w:szCs w:val="24"/>
              </w:rPr>
              <w:t>Planned</w:t>
            </w:r>
          </w:p>
          <w:p w:rsidR="008814A8" w:rsidRPr="001124A6" w:rsidRDefault="008814A8" w:rsidP="00705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70501F">
              <w:rPr>
                <w:color w:val="FFFFFF"/>
                <w:sz w:val="24"/>
                <w:szCs w:val="24"/>
              </w:rPr>
              <w:t xml:space="preserve"> </w:t>
            </w:r>
            <w:r w:rsidR="0070501F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595959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8814A8" w:rsidRPr="000717CB" w:rsidRDefault="0070501F" w:rsidP="0070501F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rPr>
                <w:color w:val="FFFEFE"/>
                <w:sz w:val="24"/>
              </w:rPr>
              <w:t>User is viewing the tutorial menu.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6D6D6D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8814A8" w:rsidRPr="000717CB" w:rsidRDefault="0070501F" w:rsidP="0070501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color w:val="FFFEFE"/>
                <w:sz w:val="24"/>
              </w:rPr>
              <w:t>The user is shown the desired tutorial.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595959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:rsidR="008814A8" w:rsidRPr="000717CB" w:rsidRDefault="0070501F" w:rsidP="0070501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rPr>
                <w:color w:val="FFFEFE"/>
                <w:sz w:val="24"/>
              </w:rPr>
              <w:t>User selects the desired tutorial option from the tutorial menu.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6D6D6D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:rsidR="0070501F" w:rsidRDefault="0070501F" w:rsidP="0070501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User is viewing the tutorial menu.</w:t>
            </w:r>
          </w:p>
          <w:p w:rsidR="0070501F" w:rsidRDefault="0070501F" w:rsidP="0070501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The User selects the option for the desired tutorial</w:t>
            </w:r>
          </w:p>
          <w:p w:rsidR="008814A8" w:rsidRPr="000717CB" w:rsidRDefault="0070501F" w:rsidP="0070501F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rPr>
                <w:color w:val="FFFEFE"/>
                <w:sz w:val="24"/>
              </w:rPr>
              <w:t>The system shall display to the User the desired tutorial.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595959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8814A8" w:rsidRPr="000717CB" w:rsidRDefault="0070501F" w:rsidP="0070501F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8814A8" w:rsidRPr="000717CB" w:rsidTr="00901A9D">
        <w:tc>
          <w:tcPr>
            <w:tcW w:w="9576" w:type="dxa"/>
            <w:shd w:val="clear" w:color="auto" w:fill="6D6D6D"/>
          </w:tcPr>
          <w:p w:rsidR="008814A8" w:rsidRPr="001124A6" w:rsidRDefault="008814A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:rsidR="008814A8" w:rsidRPr="000717CB" w:rsidRDefault="0070501F" w:rsidP="00901A9D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8814A8" w:rsidRPr="00E33BA8" w:rsidRDefault="008814A8" w:rsidP="008814A8">
      <w:pPr>
        <w:rPr>
          <w:rStyle w:val="Emphasis"/>
          <w:b/>
          <w:i w:val="0"/>
        </w:rPr>
      </w:pPr>
    </w:p>
    <w:p w:rsidR="008814A8" w:rsidRDefault="008814A8" w:rsidP="00573080">
      <w:pPr>
        <w:rPr>
          <w:rStyle w:val="Emphasis"/>
          <w:b/>
          <w:i w:val="0"/>
        </w:rPr>
      </w:pPr>
    </w:p>
    <w:p w:rsidR="00771F68" w:rsidRDefault="00771F68" w:rsidP="00573080">
      <w:pPr>
        <w:rPr>
          <w:rStyle w:val="Emphasis"/>
          <w:b/>
          <w:i w:val="0"/>
        </w:rPr>
      </w:pPr>
    </w:p>
    <w:p w:rsidR="00771F68" w:rsidRPr="000717CB" w:rsidRDefault="00771F68" w:rsidP="00771F68">
      <w:pPr>
        <w:jc w:val="right"/>
        <w:rPr>
          <w:rStyle w:val="BookTitle"/>
          <w:color w:val="FFFFFF"/>
        </w:rPr>
      </w:pPr>
      <w:r>
        <w:rPr>
          <w:noProof/>
        </w:rPr>
        <w:lastRenderedPageBreak/>
        <w:pict>
          <v:shape id="_x0000_s1033" type="#_x0000_t202" style="position:absolute;left:0;text-align:left;margin-left:354.1pt;margin-top:42.45pt;width:186.8pt;height:21.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 style="mso-next-textbox:#_x0000_s1033">
              <w:txbxContent>
                <w:p w:rsidR="00771F68" w:rsidRPr="001124A6" w:rsidRDefault="00771F68" w:rsidP="00771F68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Pr="00771F68">
                    <w:rPr>
                      <w:i/>
                      <w:color w:val="FFFFFF"/>
                    </w:rPr>
                    <w:t xml:space="preserve">April </w:t>
                  </w:r>
                  <w:r>
                    <w:rPr>
                      <w:i/>
                      <w:color w:val="FFFFFF"/>
                    </w:rPr>
                    <w:t>2</w:t>
                  </w:r>
                  <w:r w:rsidRPr="00771F68">
                    <w:rPr>
                      <w:i/>
                      <w:color w:val="FFFFFF"/>
                    </w:rPr>
                    <w:t>1, 2013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left:0;text-align:left;margin-left:-1.1pt;margin-top:0;width:613.1pt;height:115.7pt;z-index:5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32;mso-fit-shape-to-text:t" inset=",1in,1in,7.2pt">
              <w:txbxContent>
                <w:p w:rsidR="00771F68" w:rsidRPr="000717CB" w:rsidRDefault="00771F68" w:rsidP="00771F68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tut-3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Accessing wine resources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771F68" w:rsidRPr="000717CB" w:rsidRDefault="00771F68" w:rsidP="00771F68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71F68" w:rsidRPr="000717CB" w:rsidTr="00901A9D">
        <w:tc>
          <w:tcPr>
            <w:tcW w:w="9576" w:type="dxa"/>
            <w:shd w:val="clear" w:color="auto" w:fill="6D6D6D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:rsidR="00771F68" w:rsidRPr="001124A6" w:rsidRDefault="00771F68" w:rsidP="00901A9D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The user shall be able to view/access resources to learn more about wine whilst at the tutorial menu.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595959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:rsidR="00771F68" w:rsidRPr="000717CB" w:rsidRDefault="00771F68" w:rsidP="00901A9D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6D6D6D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771F68" w:rsidRPr="000717CB" w:rsidRDefault="00771F68" w:rsidP="00901A9D">
            <w:pPr>
              <w:spacing w:after="0" w:line="240" w:lineRule="auto"/>
            </w:pPr>
            <w:r>
              <w:rPr>
                <w:color w:val="FFFEFE"/>
                <w:sz w:val="24"/>
              </w:rPr>
              <w:t>The system shall display to the User a list of links to resources where the User could find more information on wine.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595959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:rsidR="00771F68" w:rsidRPr="000717CB" w:rsidRDefault="00771F68" w:rsidP="00901A9D">
            <w:pPr>
              <w:spacing w:after="0" w:line="240" w:lineRule="auto"/>
            </w:pPr>
            <w:r>
              <w:rPr>
                <w:color w:val="FFFEFE"/>
                <w:sz w:val="24"/>
              </w:rPr>
              <w:t>To find resources to learn more about wine.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6D6D6D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771F68" w:rsidRPr="000717CB" w:rsidRDefault="00771F68" w:rsidP="00901A9D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595959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771F68" w:rsidRPr="000717CB" w:rsidRDefault="00771F68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6D6D6D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:rsidR="00771F68" w:rsidRPr="001124A6" w:rsidRDefault="00771F68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3</w:t>
            </w:r>
          </w:p>
          <w:p w:rsidR="00771F68" w:rsidRPr="001124A6" w:rsidRDefault="00771F68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Planning</w:t>
            </w:r>
          </w:p>
          <w:p w:rsidR="00771F68" w:rsidRPr="001124A6" w:rsidRDefault="00771F68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>
              <w:rPr>
                <w:color w:val="FFFFFF"/>
                <w:sz w:val="24"/>
                <w:szCs w:val="24"/>
              </w:rPr>
              <w:t xml:space="preserve"> Planned</w:t>
            </w:r>
          </w:p>
          <w:p w:rsidR="00771F68" w:rsidRPr="001124A6" w:rsidRDefault="00771F68" w:rsidP="00771F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>
              <w:rPr>
                <w:color w:val="FFFFFF"/>
                <w:sz w:val="24"/>
                <w:szCs w:val="24"/>
              </w:rPr>
              <w:t xml:space="preserve"> Custom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595959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771F68" w:rsidRPr="000717CB" w:rsidRDefault="00771F68" w:rsidP="00901A9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EFE"/>
                <w:sz w:val="24"/>
              </w:rPr>
              <w:t>User is viewing the tutorial menu.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6D6D6D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771F68" w:rsidRPr="000717CB" w:rsidRDefault="00771F68" w:rsidP="00901A9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EFE"/>
                <w:sz w:val="24"/>
              </w:rPr>
              <w:t>The user is shown a list of links to wine resources.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595959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:rsidR="00771F68" w:rsidRPr="000717CB" w:rsidRDefault="00771F68" w:rsidP="00901A9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EFE"/>
                <w:sz w:val="24"/>
              </w:rPr>
              <w:t>User selects the wine resources option from the tutorial menu.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6D6D6D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:rsidR="00771F68" w:rsidRDefault="00771F68" w:rsidP="00771F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User is viewing the tutorial menu.</w:t>
            </w:r>
          </w:p>
          <w:p w:rsidR="00771F68" w:rsidRDefault="00771F68" w:rsidP="00771F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The User selects the option for the wine resources</w:t>
            </w:r>
          </w:p>
          <w:p w:rsidR="00771F68" w:rsidRPr="000717CB" w:rsidRDefault="00771F68" w:rsidP="00771F6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EFE"/>
                <w:sz w:val="24"/>
              </w:rPr>
              <w:t>The system shall show the User a dialog box with links to further resources on wine.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595959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771F68" w:rsidRPr="000717CB" w:rsidRDefault="00771F68" w:rsidP="00901A9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71F68" w:rsidRPr="000717CB" w:rsidTr="00901A9D">
        <w:tc>
          <w:tcPr>
            <w:tcW w:w="9576" w:type="dxa"/>
            <w:shd w:val="clear" w:color="auto" w:fill="6D6D6D"/>
          </w:tcPr>
          <w:p w:rsidR="00771F68" w:rsidRPr="001124A6" w:rsidRDefault="00771F68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:rsidR="00771F68" w:rsidRPr="000717CB" w:rsidRDefault="00771F68" w:rsidP="00901A9D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771F68" w:rsidRDefault="00771F68" w:rsidP="00771F68">
      <w:pPr>
        <w:rPr>
          <w:rStyle w:val="Emphasis"/>
          <w:b/>
          <w:i w:val="0"/>
        </w:rPr>
      </w:pPr>
    </w:p>
    <w:p w:rsidR="00080159" w:rsidRDefault="00080159" w:rsidP="00771F68">
      <w:pPr>
        <w:rPr>
          <w:rStyle w:val="Emphasis"/>
          <w:b/>
          <w:i w:val="0"/>
        </w:rPr>
      </w:pPr>
    </w:p>
    <w:p w:rsidR="00080159" w:rsidRPr="000717CB" w:rsidRDefault="00080159" w:rsidP="00080159">
      <w:pPr>
        <w:jc w:val="right"/>
        <w:rPr>
          <w:rStyle w:val="BookTitle"/>
          <w:color w:val="FFFFFF"/>
        </w:rPr>
      </w:pPr>
      <w:r>
        <w:rPr>
          <w:noProof/>
        </w:rPr>
        <w:lastRenderedPageBreak/>
        <w:pict>
          <v:shape id="_x0000_s1035" type="#_x0000_t202" style="position:absolute;left:0;text-align:left;margin-left:354.1pt;margin-top:42.45pt;width:186.8pt;height:21.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 style="mso-next-textbox:#_x0000_s1035">
              <w:txbxContent>
                <w:p w:rsidR="00080159" w:rsidRPr="001124A6" w:rsidRDefault="00080159" w:rsidP="00080159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Pr="00080159">
                    <w:rPr>
                      <w:i/>
                      <w:color w:val="FFFFFF"/>
                    </w:rPr>
                    <w:t xml:space="preserve">April </w:t>
                  </w:r>
                  <w:r w:rsidRPr="00080159">
                    <w:rPr>
                      <w:i/>
                      <w:color w:val="FFFFFF"/>
                    </w:rPr>
                    <w:t>2</w:t>
                  </w:r>
                  <w:r w:rsidRPr="00080159">
                    <w:rPr>
                      <w:i/>
                      <w:color w:val="FFFFFF"/>
                    </w:rPr>
                    <w:t>1, 2013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left:0;text-align:left;margin-left:-1.1pt;margin-top:0;width:613.1pt;height:115.7pt;z-index:7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34;mso-fit-shape-to-text:t" inset=",1in,1in,7.2pt">
              <w:txbxContent>
                <w:p w:rsidR="00080159" w:rsidRPr="000717CB" w:rsidRDefault="00080159" w:rsidP="00080159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Tut-4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Help tips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080159" w:rsidRPr="000717CB" w:rsidRDefault="00080159" w:rsidP="00080159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080159" w:rsidRPr="000717CB" w:rsidTr="00901A9D">
        <w:tc>
          <w:tcPr>
            <w:tcW w:w="9576" w:type="dxa"/>
            <w:shd w:val="clear" w:color="auto" w:fill="6D6D6D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:rsidR="00080159" w:rsidRPr="001124A6" w:rsidRDefault="00080159" w:rsidP="00901A9D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The user shall be able to select</w:t>
            </w:r>
            <w:r w:rsidR="003B683D">
              <w:rPr>
                <w:color w:val="FFFFFF"/>
                <w:sz w:val="24"/>
              </w:rPr>
              <w:t xml:space="preserve"> a help icon, and then select the item they wish to know more about.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595959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:rsidR="00080159" w:rsidRPr="000717CB" w:rsidRDefault="003B683D" w:rsidP="00901A9D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6D6D6D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080159" w:rsidRPr="000717CB" w:rsidRDefault="003B683D" w:rsidP="00901A9D">
            <w:pPr>
              <w:spacing w:after="0" w:line="240" w:lineRule="auto"/>
            </w:pPr>
            <w:r>
              <w:rPr>
                <w:color w:val="FFFEFE"/>
                <w:sz w:val="24"/>
              </w:rPr>
              <w:t>The system shall display to the User information describing the selected option.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595959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:rsidR="00080159" w:rsidRPr="000717CB" w:rsidRDefault="003B683D" w:rsidP="00901A9D">
            <w:pPr>
              <w:spacing w:after="0" w:line="240" w:lineRule="auto"/>
            </w:pPr>
            <w:r>
              <w:rPr>
                <w:color w:val="FFFEFE"/>
                <w:sz w:val="24"/>
              </w:rPr>
              <w:t>To gather information about an unknown option.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6D6D6D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080159" w:rsidRPr="000717CB" w:rsidRDefault="003B683D" w:rsidP="00901A9D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595959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080159" w:rsidRPr="000717CB" w:rsidRDefault="003B683D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6D6D6D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:rsidR="00080159" w:rsidRPr="001124A6" w:rsidRDefault="00080159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3B683D">
              <w:rPr>
                <w:color w:val="FFFFFF"/>
                <w:sz w:val="24"/>
                <w:szCs w:val="24"/>
              </w:rPr>
              <w:t>3</w:t>
            </w:r>
          </w:p>
          <w:p w:rsidR="00080159" w:rsidRPr="001124A6" w:rsidRDefault="00080159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3B683D">
              <w:rPr>
                <w:color w:val="FFFFFF"/>
                <w:sz w:val="24"/>
                <w:szCs w:val="24"/>
              </w:rPr>
              <w:t>Planning</w:t>
            </w:r>
          </w:p>
          <w:p w:rsidR="00080159" w:rsidRPr="001124A6" w:rsidRDefault="00080159" w:rsidP="00901A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3B683D">
              <w:rPr>
                <w:color w:val="FFFFFF"/>
                <w:sz w:val="24"/>
                <w:szCs w:val="24"/>
              </w:rPr>
              <w:t xml:space="preserve"> </w:t>
            </w:r>
            <w:r w:rsidR="003B683D">
              <w:rPr>
                <w:color w:val="FFFFFF"/>
                <w:sz w:val="24"/>
                <w:szCs w:val="24"/>
              </w:rPr>
              <w:t>Planned</w:t>
            </w:r>
          </w:p>
          <w:p w:rsidR="00080159" w:rsidRPr="001124A6" w:rsidRDefault="00080159" w:rsidP="003B68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3B683D">
              <w:rPr>
                <w:color w:val="FFFFFF"/>
                <w:sz w:val="24"/>
                <w:szCs w:val="24"/>
              </w:rPr>
              <w:t xml:space="preserve"> </w:t>
            </w:r>
            <w:r w:rsidR="003B683D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595959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080159" w:rsidRPr="000717CB" w:rsidRDefault="003B683D" w:rsidP="00901A9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EFE"/>
                <w:sz w:val="24"/>
              </w:rPr>
              <w:t>User is viewing a screen that contains the help icon.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6D6D6D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080159" w:rsidRPr="000717CB" w:rsidRDefault="003B683D" w:rsidP="00901A9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EFE"/>
                <w:sz w:val="24"/>
              </w:rPr>
              <w:t>The User is shown a description of the selected item.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595959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:rsidR="00080159" w:rsidRPr="000717CB" w:rsidRDefault="003B683D" w:rsidP="00901A9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EFE"/>
                <w:sz w:val="24"/>
              </w:rPr>
              <w:t>User selects the help icon.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6D6D6D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:rsidR="003B683D" w:rsidRDefault="003B683D" w:rsidP="003B68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User is viewing a screen that contains the help icon.</w:t>
            </w:r>
          </w:p>
          <w:p w:rsidR="003B683D" w:rsidRDefault="003B683D" w:rsidP="003B68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The User selects the help icon.</w:t>
            </w:r>
          </w:p>
          <w:p w:rsidR="003B683D" w:rsidRDefault="003B683D" w:rsidP="003B683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color w:val="FFFEFE"/>
                <w:sz w:val="24"/>
              </w:rPr>
            </w:pPr>
            <w:r>
              <w:rPr>
                <w:color w:val="FFFEFE"/>
                <w:sz w:val="24"/>
              </w:rPr>
              <w:t>The User selects an item other than the help icon on the current screen.</w:t>
            </w:r>
          </w:p>
          <w:p w:rsidR="00080159" w:rsidRPr="000717CB" w:rsidRDefault="003B683D" w:rsidP="003B683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EFE"/>
                <w:sz w:val="24"/>
              </w:rPr>
              <w:t>The system shall display a message describing the selected item.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595959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080159" w:rsidRPr="000717CB" w:rsidRDefault="003B683D" w:rsidP="00901A9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080159" w:rsidRPr="000717CB" w:rsidTr="00901A9D">
        <w:tc>
          <w:tcPr>
            <w:tcW w:w="9576" w:type="dxa"/>
            <w:shd w:val="clear" w:color="auto" w:fill="6D6D6D"/>
          </w:tcPr>
          <w:p w:rsidR="00080159" w:rsidRPr="001124A6" w:rsidRDefault="00080159" w:rsidP="00901A9D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:rsidR="00080159" w:rsidRPr="000717CB" w:rsidRDefault="003B683D" w:rsidP="00901A9D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  <w:bookmarkStart w:id="0" w:name="_GoBack"/>
            <w:bookmarkEnd w:id="0"/>
          </w:p>
        </w:tc>
      </w:tr>
    </w:tbl>
    <w:p w:rsidR="00080159" w:rsidRPr="00E33BA8" w:rsidRDefault="00080159" w:rsidP="00080159">
      <w:pPr>
        <w:rPr>
          <w:rStyle w:val="Emphasis"/>
          <w:b/>
          <w:i w:val="0"/>
        </w:rPr>
      </w:pPr>
    </w:p>
    <w:p w:rsidR="00080159" w:rsidRPr="00E33BA8" w:rsidRDefault="00080159" w:rsidP="00771F68">
      <w:pPr>
        <w:rPr>
          <w:rStyle w:val="Emphasis"/>
          <w:b/>
          <w:i w:val="0"/>
        </w:rPr>
      </w:pPr>
    </w:p>
    <w:p w:rsidR="00771F68" w:rsidRPr="00E33BA8" w:rsidRDefault="00771F68" w:rsidP="00573080">
      <w:pPr>
        <w:rPr>
          <w:rStyle w:val="Emphasis"/>
          <w:b/>
          <w:i w:val="0"/>
        </w:rPr>
      </w:pPr>
    </w:p>
    <w:sectPr w:rsidR="00771F68" w:rsidRPr="00E33B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066" w:rsidRDefault="00D22066" w:rsidP="00573080">
      <w:pPr>
        <w:spacing w:after="0" w:line="240" w:lineRule="auto"/>
      </w:pPr>
      <w:r>
        <w:separator/>
      </w:r>
    </w:p>
  </w:endnote>
  <w:endnote w:type="continuationSeparator" w:id="0">
    <w:p w:rsidR="00D22066" w:rsidRDefault="00D22066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821844" w:rsidRPr="000717CB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821844" w:rsidRPr="000717CB" w:rsidRDefault="00821844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3B683D" w:rsidRPr="003B683D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21844" w:rsidRPr="000717CB" w:rsidRDefault="00821844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:rsidR="00573080" w:rsidRDefault="00573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066" w:rsidRDefault="00D22066" w:rsidP="00573080">
      <w:pPr>
        <w:spacing w:after="0" w:line="240" w:lineRule="auto"/>
      </w:pPr>
      <w:r>
        <w:separator/>
      </w:r>
    </w:p>
  </w:footnote>
  <w:footnote w:type="continuationSeparator" w:id="0">
    <w:p w:rsidR="00D22066" w:rsidRDefault="00D22066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FFFEF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1">
    <w:nsid w:val="00000005"/>
    <w:multiLevelType w:val="multilevel"/>
    <w:tmpl w:val="894EE877"/>
    <w:numStyleLink w:val="List21"/>
  </w:abstractNum>
  <w:abstractNum w:abstractNumId="2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FFFEF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3">
    <w:nsid w:val="0000000A"/>
    <w:multiLevelType w:val="multilevel"/>
    <w:tmpl w:val="894EE87C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FFFEF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4">
    <w:nsid w:val="0000000B"/>
    <w:multiLevelType w:val="multilevel"/>
    <w:tmpl w:val="894EE87D"/>
    <w:numStyleLink w:val="List51"/>
  </w:abstractNum>
  <w:abstractNum w:abstractNumId="5">
    <w:nsid w:val="0000000C"/>
    <w:multiLevelType w:val="multilevel"/>
    <w:tmpl w:val="894EE87E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FFFEF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6">
    <w:nsid w:val="0000000D"/>
    <w:multiLevelType w:val="multilevel"/>
    <w:tmpl w:val="894EE87F"/>
    <w:numStyleLink w:val="List6"/>
  </w:abstractNum>
  <w:abstractNum w:abstractNumId="7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86D4B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D10073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B93350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C0DAD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D3427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17"/>
  </w:num>
  <w:num w:numId="5">
    <w:abstractNumId w:val="11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2"/>
  </w:num>
  <w:num w:numId="12">
    <w:abstractNumId w:val="5"/>
  </w:num>
  <w:num w:numId="13">
    <w:abstractNumId w:val="6"/>
  </w:num>
  <w:num w:numId="14">
    <w:abstractNumId w:val="12"/>
  </w:num>
  <w:num w:numId="15">
    <w:abstractNumId w:val="14"/>
  </w:num>
  <w:num w:numId="16">
    <w:abstractNumId w:val="16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characterSpacingControl w:val="doNotCompress"/>
  <w:hdrShapeDefaults>
    <o:shapedefaults v:ext="edit" spidmax="2049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080"/>
    <w:rsid w:val="0004473D"/>
    <w:rsid w:val="000717CB"/>
    <w:rsid w:val="00080159"/>
    <w:rsid w:val="000A3480"/>
    <w:rsid w:val="001124A6"/>
    <w:rsid w:val="00375876"/>
    <w:rsid w:val="003B683D"/>
    <w:rsid w:val="00483A16"/>
    <w:rsid w:val="004F4239"/>
    <w:rsid w:val="00521791"/>
    <w:rsid w:val="00573080"/>
    <w:rsid w:val="005E22A0"/>
    <w:rsid w:val="00607B97"/>
    <w:rsid w:val="00614770"/>
    <w:rsid w:val="00644343"/>
    <w:rsid w:val="0070501F"/>
    <w:rsid w:val="00771F68"/>
    <w:rsid w:val="00784C5C"/>
    <w:rsid w:val="00821844"/>
    <w:rsid w:val="008710D3"/>
    <w:rsid w:val="008814A8"/>
    <w:rsid w:val="00A600EE"/>
    <w:rsid w:val="00AB3641"/>
    <w:rsid w:val="00B101F2"/>
    <w:rsid w:val="00C649A3"/>
    <w:rsid w:val="00C848F6"/>
    <w:rsid w:val="00CE6BCF"/>
    <w:rsid w:val="00D02BF1"/>
    <w:rsid w:val="00D15893"/>
    <w:rsid w:val="00D22066"/>
    <w:rsid w:val="00D866D6"/>
    <w:rsid w:val="00E33BA8"/>
    <w:rsid w:val="00EE001C"/>
    <w:rsid w:val="00F605C4"/>
    <w:rsid w:val="00F71CD9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  <w:style w:type="numbering" w:customStyle="1" w:styleId="List21">
    <w:name w:val="List 21"/>
    <w:rsid w:val="00A600EE"/>
    <w:pPr>
      <w:numPr>
        <w:numId w:val="4"/>
      </w:numPr>
    </w:pPr>
  </w:style>
  <w:style w:type="numbering" w:customStyle="1" w:styleId="List51">
    <w:name w:val="List 51"/>
    <w:rsid w:val="00A600EE"/>
    <w:pPr>
      <w:numPr>
        <w:numId w:val="10"/>
      </w:numPr>
    </w:pPr>
  </w:style>
  <w:style w:type="numbering" w:customStyle="1" w:styleId="List6">
    <w:name w:val="List 6"/>
    <w:rsid w:val="00A600EE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B0B70-BE54-4B0D-9451-999B7854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Derek Bever</cp:lastModifiedBy>
  <cp:revision>6</cp:revision>
  <dcterms:created xsi:type="dcterms:W3CDTF">2013-04-22T12:55:00Z</dcterms:created>
  <dcterms:modified xsi:type="dcterms:W3CDTF">2013-04-22T13:18:00Z</dcterms:modified>
</cp:coreProperties>
</file>